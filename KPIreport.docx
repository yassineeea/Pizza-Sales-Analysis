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7821A5" w14:textId="77777777" w:rsidR="00831721" w:rsidRDefault="00831721" w:rsidP="00831721">
      <w:pPr>
        <w:spacing w:before="120" w:after="0"/>
      </w:pPr>
      <w:r w:rsidRPr="0041428F">
        <w:rPr>
          <w:noProof/>
          <w:lang w:bidi="fr-FR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08444541" wp14:editId="0F9D1F48">
                <wp:simplePos x="0" y="0"/>
                <wp:positionH relativeFrom="column">
                  <wp:posOffset>-463550</wp:posOffset>
                </wp:positionH>
                <wp:positionV relativeFrom="paragraph">
                  <wp:posOffset>-1391920</wp:posOffset>
                </wp:positionV>
                <wp:extent cx="8247380" cy="3026410"/>
                <wp:effectExtent l="0" t="0" r="1270" b="2540"/>
                <wp:wrapNone/>
                <wp:docPr id="19" name="Graphique 1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380" cy="3026410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e libre : Forme 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e libre : Forme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e libre : Forme 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e libre : Forme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2CFC6F" id="Graphique 17" o:spid="_x0000_s1026" alt="&quot;&quot;" style="position:absolute;margin-left:-36.5pt;margin-top:-109.6pt;width:649.4pt;height:238.3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">
                <v:shape id="Forme libre : Forme 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e libre : Form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e libre : Forme 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e libre : Form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eau de disposition de l’en-tête"/>
      </w:tblPr>
      <w:tblGrid>
        <w:gridCol w:w="10466"/>
      </w:tblGrid>
      <w:tr w:rsidR="00A66B18" w:rsidRPr="0041428F" w14:paraId="69F03337" w14:textId="77777777" w:rsidTr="00FD50FF">
        <w:trPr>
          <w:trHeight w:val="270"/>
          <w:jc w:val="center"/>
        </w:trPr>
        <w:tc>
          <w:tcPr>
            <w:tcW w:w="10466" w:type="dxa"/>
          </w:tcPr>
          <w:p w14:paraId="0BAF94E8" w14:textId="0C43E6B6" w:rsidR="00A66B18" w:rsidRPr="0041428F" w:rsidRDefault="00FD50FF" w:rsidP="00A66B18">
            <w:pPr>
              <w:pStyle w:val="Coordonnes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fr-FR"/>
              </w:rPr>
              <mc:AlternateContent>
                <mc:Choice Requires="wps">
                  <w:drawing>
                    <wp:inline distT="0" distB="0" distL="0" distR="0" wp14:anchorId="23F695D5" wp14:editId="45DECB52">
                      <wp:extent cx="3030071" cy="407670"/>
                      <wp:effectExtent l="19050" t="19050" r="18415" b="26035"/>
                      <wp:docPr id="18" name="Forme 6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0071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3AE55D95" w14:textId="77777777" w:rsidR="00FD50FF" w:rsidRPr="00FD50FF" w:rsidRDefault="00FD50FF" w:rsidP="00FD50FF">
                                  <w:pPr>
                                    <w:pStyle w:val="Logo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 w:bidi="fr-FR"/>
                                    </w:rPr>
                                    <w:t>Pizza Analysis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F695D5" id="Forme 61" o:spid="_x0000_s1026" style="width:238.6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3AE55D95" w14:textId="77777777" w:rsidR="00FD50FF" w:rsidRPr="00FD50FF" w:rsidRDefault="00FD50FF" w:rsidP="00FD50FF">
                            <w:pPr>
                              <w:pStyle w:val="Log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 w:bidi="fr-FR"/>
                              </w:rPr>
                              <w:t>Pizza Analysis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5845C931" w14:textId="7E1A3154" w:rsidR="00A66B18" w:rsidRDefault="00A66B18" w:rsidP="00A6783B">
      <w:pPr>
        <w:pStyle w:val="Signature"/>
        <w:rPr>
          <w:color w:val="000000" w:themeColor="text1"/>
        </w:rPr>
      </w:pPr>
    </w:p>
    <w:p w14:paraId="55BD7305" w14:textId="77777777" w:rsidR="00FD50FF" w:rsidRDefault="00FD50FF" w:rsidP="00A6783B">
      <w:pPr>
        <w:pStyle w:val="Signature"/>
        <w:rPr>
          <w:color w:val="000000" w:themeColor="text1"/>
        </w:rPr>
      </w:pPr>
    </w:p>
    <w:p w14:paraId="6F816990" w14:textId="7F8A634E" w:rsidR="00FD50FF" w:rsidRDefault="00FD50FF" w:rsidP="00FD50FF">
      <w:pPr>
        <w:pStyle w:val="Signature"/>
        <w:numPr>
          <w:ilvl w:val="0"/>
          <w:numId w:val="3"/>
        </w:numPr>
        <w:rPr>
          <w:color w:val="FFFFFF" w:themeColor="background1"/>
        </w:rPr>
      </w:pPr>
      <w:r w:rsidRPr="00FD50FF">
        <w:rPr>
          <w:color w:val="FFFFFF" w:themeColor="background1"/>
        </w:rPr>
        <w:t>KPI</w:t>
      </w:r>
    </w:p>
    <w:p w14:paraId="135C508D" w14:textId="77777777" w:rsidR="00FD50FF" w:rsidRDefault="00FD50FF" w:rsidP="00FD50FF">
      <w:pPr>
        <w:pStyle w:val="Signature"/>
        <w:rPr>
          <w:color w:val="FFFFFF" w:themeColor="background1"/>
        </w:rPr>
      </w:pPr>
    </w:p>
    <w:p w14:paraId="06187CD7" w14:textId="77777777" w:rsidR="00FD50FF" w:rsidRDefault="00FD50FF" w:rsidP="00FD50FF">
      <w:pPr>
        <w:pStyle w:val="Signature"/>
        <w:rPr>
          <w:color w:val="FFFFFF" w:themeColor="background1"/>
        </w:rPr>
      </w:pPr>
    </w:p>
    <w:p w14:paraId="088E849D" w14:textId="77777777" w:rsidR="00FD50FF" w:rsidRDefault="00FD50FF" w:rsidP="00FD50FF">
      <w:pPr>
        <w:pStyle w:val="Signature"/>
        <w:rPr>
          <w:color w:val="FFFFFF" w:themeColor="background1"/>
        </w:rPr>
      </w:pPr>
    </w:p>
    <w:p w14:paraId="40C6C5B7" w14:textId="77777777" w:rsidR="00FD50FF" w:rsidRDefault="00FD50FF" w:rsidP="00FD50FF">
      <w:pPr>
        <w:pStyle w:val="Signature"/>
        <w:rPr>
          <w:color w:val="FFFFFF" w:themeColor="background1"/>
        </w:rPr>
      </w:pPr>
    </w:p>
    <w:p w14:paraId="07728F8E" w14:textId="2C7E6B22" w:rsidR="00FD50FF" w:rsidRDefault="00FD50FF" w:rsidP="00FD50FF">
      <w:pPr>
        <w:pStyle w:val="Signature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Total Revenue </w:t>
      </w:r>
    </w:p>
    <w:p w14:paraId="3FBE8058" w14:textId="0F47EAB1" w:rsidR="00FD50FF" w:rsidRPr="00FD50FF" w:rsidRDefault="00FD50FF" w:rsidP="00FD50FF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FD50FF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D50FF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FD50FF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D50FF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D50FF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TotalPrice</w:t>
      </w:r>
      <w:proofErr w:type="spellEnd"/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D50FF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D50FF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798EC226" w14:textId="77777777" w:rsidR="00FD50FF" w:rsidRPr="00FD50FF" w:rsidRDefault="00FD50FF" w:rsidP="00FD50FF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</w:p>
    <w:p w14:paraId="78D910AF" w14:textId="150EB6FC" w:rsidR="00FD50FF" w:rsidRDefault="00FD50FF" w:rsidP="00FE37C1">
      <w:pPr>
        <w:pStyle w:val="Signature"/>
        <w:jc w:val="center"/>
        <w:rPr>
          <w:color w:val="auto"/>
        </w:rPr>
      </w:pPr>
      <w:r w:rsidRPr="00FD50FF">
        <w:rPr>
          <w:color w:val="auto"/>
        </w:rPr>
        <w:drawing>
          <wp:inline distT="0" distB="0" distL="0" distR="0" wp14:anchorId="708EA80D" wp14:editId="31240CD0">
            <wp:extent cx="2048161" cy="1152686"/>
            <wp:effectExtent l="0" t="0" r="9525" b="9525"/>
            <wp:docPr id="4223901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90130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C71DE" w14:textId="77777777" w:rsidR="00FE37C1" w:rsidRDefault="00FE37C1" w:rsidP="00FE37C1">
      <w:pPr>
        <w:pStyle w:val="Signature"/>
        <w:jc w:val="center"/>
        <w:rPr>
          <w:color w:val="auto"/>
        </w:rPr>
      </w:pPr>
    </w:p>
    <w:p w14:paraId="4BB698EC" w14:textId="68132397" w:rsidR="00FD50FF" w:rsidRPr="00FE37C1" w:rsidRDefault="00FE37C1" w:rsidP="00FE37C1">
      <w:pPr>
        <w:pStyle w:val="Signature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Average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Order</w:t>
      </w:r>
      <w:proofErr w:type="spellEnd"/>
      <w:r>
        <w:rPr>
          <w:color w:val="auto"/>
        </w:rPr>
        <w:t xml:space="preserve"> Value</w:t>
      </w:r>
    </w:p>
    <w:p w14:paraId="462B4156" w14:textId="77777777" w:rsidR="00FE37C1" w:rsidRPr="00FE37C1" w:rsidRDefault="00FE37C1" w:rsidP="00FE37C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E37C1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)/</w:t>
      </w:r>
      <w:r w:rsidRPr="00FE37C1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count</w:t>
      </w:r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))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AverageOrderValue</w:t>
      </w:r>
      <w:proofErr w:type="spellEnd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4976FA0" w14:textId="04765F7B" w:rsidR="00FE37C1" w:rsidRDefault="00FE37C1" w:rsidP="00FE37C1">
      <w:pPr>
        <w:pStyle w:val="Signature"/>
        <w:ind w:lef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34B0158A" w14:textId="77777777" w:rsidR="00FE37C1" w:rsidRDefault="00FE37C1" w:rsidP="00FE37C1">
      <w:pPr>
        <w:pStyle w:val="Signature"/>
        <w:ind w:lef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7526986D" w14:textId="2788FC38" w:rsidR="00FE37C1" w:rsidRDefault="00FE37C1" w:rsidP="00FE37C1">
      <w:pPr>
        <w:pStyle w:val="Signature"/>
        <w:ind w:left="0"/>
        <w:jc w:val="center"/>
        <w:rPr>
          <w:color w:val="auto"/>
        </w:rPr>
      </w:pPr>
      <w:r w:rsidRPr="00FE37C1">
        <w:rPr>
          <w:color w:val="auto"/>
        </w:rPr>
        <w:drawing>
          <wp:inline distT="0" distB="0" distL="0" distR="0" wp14:anchorId="4D40A8B0" wp14:editId="761A3A20">
            <wp:extent cx="2010056" cy="1162212"/>
            <wp:effectExtent l="0" t="0" r="9525" b="0"/>
            <wp:docPr id="1264104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041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38344" w14:textId="48669A07" w:rsidR="00FE37C1" w:rsidRDefault="00FE37C1" w:rsidP="00FE37C1">
      <w:pPr>
        <w:pStyle w:val="Signature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Total Pizza </w:t>
      </w:r>
      <w:proofErr w:type="spellStart"/>
      <w:r>
        <w:rPr>
          <w:color w:val="auto"/>
        </w:rPr>
        <w:t>Sold</w:t>
      </w:r>
      <w:proofErr w:type="spellEnd"/>
      <w:r>
        <w:rPr>
          <w:color w:val="auto"/>
        </w:rPr>
        <w:t xml:space="preserve"> </w:t>
      </w:r>
    </w:p>
    <w:p w14:paraId="0DFA758E" w14:textId="77777777" w:rsidR="00FE37C1" w:rsidRPr="00FE37C1" w:rsidRDefault="00FE37C1" w:rsidP="00FE37C1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FE37C1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FE37C1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TotalPizzaSold</w:t>
      </w:r>
      <w:proofErr w:type="spellEnd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D257DED" w14:textId="5C7C77CA" w:rsidR="00FE37C1" w:rsidRPr="00FE37C1" w:rsidRDefault="00FE37C1" w:rsidP="00FE37C1">
      <w:pPr>
        <w:pStyle w:val="Signature"/>
        <w:ind w:left="360"/>
        <w:rPr>
          <w:color w:val="auto"/>
          <w:lang w:val="en-US"/>
        </w:rPr>
      </w:pPr>
      <w:r w:rsidRPr="00FE37C1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FE37C1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218E1685" w14:textId="77777777" w:rsidR="00FE37C1" w:rsidRPr="00FE37C1" w:rsidRDefault="00FE37C1" w:rsidP="00FE37C1">
      <w:pPr>
        <w:pStyle w:val="Signature"/>
        <w:ind w:left="0"/>
        <w:jc w:val="center"/>
        <w:rPr>
          <w:color w:val="auto"/>
          <w:lang w:val="en-US"/>
        </w:rPr>
      </w:pPr>
    </w:p>
    <w:p w14:paraId="7B7EA973" w14:textId="7D63FADF" w:rsidR="00FE37C1" w:rsidRDefault="00FE37C1" w:rsidP="00FE37C1">
      <w:pPr>
        <w:pStyle w:val="Signature"/>
        <w:ind w:left="0"/>
        <w:jc w:val="center"/>
        <w:rPr>
          <w:color w:val="auto"/>
        </w:rPr>
      </w:pPr>
      <w:r w:rsidRPr="00FE37C1">
        <w:rPr>
          <w:color w:val="auto"/>
        </w:rPr>
        <w:drawing>
          <wp:inline distT="0" distB="0" distL="0" distR="0" wp14:anchorId="7F9C295B" wp14:editId="78DD5AD8">
            <wp:extent cx="2133898" cy="1295581"/>
            <wp:effectExtent l="0" t="0" r="0" b="0"/>
            <wp:docPr id="17483479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3479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7D420" w14:textId="77777777" w:rsidR="0005286E" w:rsidRDefault="0005286E" w:rsidP="0005286E">
      <w:pPr>
        <w:pStyle w:val="Signature"/>
        <w:ind w:left="0"/>
        <w:rPr>
          <w:color w:val="auto"/>
        </w:rPr>
      </w:pPr>
    </w:p>
    <w:p w14:paraId="2425526D" w14:textId="77777777" w:rsidR="0005286E" w:rsidRDefault="0005286E" w:rsidP="0005286E">
      <w:pPr>
        <w:pStyle w:val="Signature"/>
        <w:ind w:left="0"/>
        <w:rPr>
          <w:color w:val="auto"/>
        </w:rPr>
      </w:pPr>
    </w:p>
    <w:p w14:paraId="5E55FE37" w14:textId="02FA39F2" w:rsidR="0005286E" w:rsidRDefault="0005286E" w:rsidP="0005286E">
      <w:pPr>
        <w:pStyle w:val="Signature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Total </w:t>
      </w:r>
      <w:proofErr w:type="spellStart"/>
      <w:r>
        <w:rPr>
          <w:color w:val="auto"/>
        </w:rPr>
        <w:t>Orders</w:t>
      </w:r>
      <w:proofErr w:type="spellEnd"/>
    </w:p>
    <w:p w14:paraId="006A949A" w14:textId="5FBE3C8C" w:rsidR="0005286E" w:rsidRPr="0005286E" w:rsidRDefault="0005286E" w:rsidP="0005286E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05286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5286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286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count</w:t>
      </w:r>
      <w:r w:rsidRPr="0005286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05286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05286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05286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05286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))</w:t>
      </w:r>
      <w:r w:rsidRPr="0005286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5286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05286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5286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TotalOrders</w:t>
      </w:r>
      <w:proofErr w:type="spellEnd"/>
      <w:r w:rsidR="00516814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263B3114" w14:textId="13D375B2" w:rsidR="0005286E" w:rsidRDefault="0005286E" w:rsidP="0005286E">
      <w:pPr>
        <w:pStyle w:val="Signature"/>
        <w:ind w:lef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AB0C347" w14:textId="5964C99E" w:rsidR="0005286E" w:rsidRDefault="0005286E" w:rsidP="0005286E">
      <w:pPr>
        <w:pStyle w:val="Signature"/>
        <w:ind w:left="0"/>
        <w:jc w:val="center"/>
        <w:rPr>
          <w:color w:val="auto"/>
        </w:rPr>
      </w:pPr>
      <w:r w:rsidRPr="0005286E">
        <w:rPr>
          <w:color w:val="auto"/>
        </w:rPr>
        <w:lastRenderedPageBreak/>
        <w:drawing>
          <wp:inline distT="0" distB="0" distL="0" distR="0" wp14:anchorId="0A97941C" wp14:editId="16BF204A">
            <wp:extent cx="2143424" cy="1209844"/>
            <wp:effectExtent l="0" t="0" r="9525" b="9525"/>
            <wp:docPr id="163176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7635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4F4F" w14:textId="70790D9B" w:rsidR="003E1EB9" w:rsidRDefault="003E1EB9" w:rsidP="003E1EB9">
      <w:pPr>
        <w:pStyle w:val="Signature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Average</w:t>
      </w:r>
      <w:proofErr w:type="spellEnd"/>
      <w:r>
        <w:rPr>
          <w:color w:val="auto"/>
        </w:rPr>
        <w:t xml:space="preserve"> Pizza Per </w:t>
      </w:r>
      <w:proofErr w:type="spellStart"/>
      <w:r>
        <w:rPr>
          <w:color w:val="auto"/>
        </w:rPr>
        <w:t>Order</w:t>
      </w:r>
      <w:proofErr w:type="spellEnd"/>
      <w:r>
        <w:rPr>
          <w:color w:val="auto"/>
        </w:rPr>
        <w:t xml:space="preserve"> </w:t>
      </w:r>
    </w:p>
    <w:p w14:paraId="310FCFF8" w14:textId="77777777" w:rsidR="003E1EB9" w:rsidRDefault="003E1EB9" w:rsidP="003E1EB9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CAST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Start"/>
      <w:r w:rsidRPr="003E1EB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quantity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10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2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))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/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CAST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E1EB9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count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decimal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10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2</w:t>
      </w:r>
      <w:r w:rsidRPr="003E1EB9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))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3CDC42E9" w14:textId="609E3979" w:rsidR="003E1EB9" w:rsidRPr="003E1EB9" w:rsidRDefault="003E1EB9" w:rsidP="003E1EB9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E1EB9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AveragePizzaPerOrder</w:t>
      </w:r>
      <w:proofErr w:type="spellEnd"/>
      <w:r w:rsidRPr="003E1EB9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</w:t>
      </w:r>
    </w:p>
    <w:p w14:paraId="243D64CB" w14:textId="68FFC79F" w:rsidR="003E1EB9" w:rsidRDefault="003E1EB9" w:rsidP="003E1EB9">
      <w:pPr>
        <w:pStyle w:val="Signature"/>
        <w:ind w:left="0"/>
        <w:rPr>
          <w:color w:val="auto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from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0BB3403D" w14:textId="77777777" w:rsidR="003E1EB9" w:rsidRDefault="003E1EB9" w:rsidP="0005286E">
      <w:pPr>
        <w:pStyle w:val="Signature"/>
        <w:ind w:left="0"/>
        <w:jc w:val="center"/>
        <w:rPr>
          <w:color w:val="auto"/>
        </w:rPr>
      </w:pPr>
    </w:p>
    <w:p w14:paraId="761578B8" w14:textId="1CA9412E" w:rsidR="003E1EB9" w:rsidRDefault="003E1EB9" w:rsidP="0005286E">
      <w:pPr>
        <w:pStyle w:val="Signature"/>
        <w:ind w:left="0"/>
        <w:jc w:val="center"/>
        <w:rPr>
          <w:color w:val="auto"/>
        </w:rPr>
      </w:pPr>
      <w:r w:rsidRPr="003E1EB9">
        <w:rPr>
          <w:color w:val="auto"/>
        </w:rPr>
        <w:drawing>
          <wp:inline distT="0" distB="0" distL="0" distR="0" wp14:anchorId="243644A0" wp14:editId="50F36978">
            <wp:extent cx="1867161" cy="847843"/>
            <wp:effectExtent l="0" t="0" r="0" b="0"/>
            <wp:docPr id="188419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1943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121F" w14:textId="77777777" w:rsidR="0037044E" w:rsidRDefault="0037044E" w:rsidP="0037044E">
      <w:pPr>
        <w:pStyle w:val="Signature"/>
        <w:ind w:left="0"/>
        <w:rPr>
          <w:color w:val="auto"/>
        </w:rPr>
      </w:pPr>
    </w:p>
    <w:p w14:paraId="4E921603" w14:textId="18155A5F" w:rsidR="0037044E" w:rsidRDefault="0037044E" w:rsidP="0037044E">
      <w:pPr>
        <w:pStyle w:val="Signature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Daily Trend of </w:t>
      </w:r>
      <w:proofErr w:type="spellStart"/>
      <w:r>
        <w:rPr>
          <w:color w:val="auto"/>
        </w:rPr>
        <w:t>orders</w:t>
      </w:r>
      <w:proofErr w:type="spellEnd"/>
      <w:r>
        <w:rPr>
          <w:color w:val="auto"/>
        </w:rPr>
        <w:t xml:space="preserve"> </w:t>
      </w:r>
    </w:p>
    <w:p w14:paraId="3572D52E" w14:textId="77777777" w:rsidR="0037044E" w:rsidRPr="0037044E" w:rsidRDefault="0037044E" w:rsidP="0037044E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DW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count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totalorders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   </w:t>
      </w:r>
    </w:p>
    <w:p w14:paraId="11690E05" w14:textId="77777777" w:rsidR="0037044E" w:rsidRPr="0037044E" w:rsidRDefault="0037044E" w:rsidP="0037044E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49378FB7" w14:textId="064B9429" w:rsidR="0037044E" w:rsidRPr="0037044E" w:rsidRDefault="0037044E" w:rsidP="0037044E">
      <w:pPr>
        <w:pStyle w:val="Signature"/>
        <w:ind w:left="0"/>
        <w:rPr>
          <w:color w:val="auto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Group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by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DW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01038E19" w14:textId="77777777" w:rsidR="0037044E" w:rsidRPr="0037044E" w:rsidRDefault="0037044E" w:rsidP="0037044E">
      <w:pPr>
        <w:pStyle w:val="Signature"/>
        <w:ind w:left="0"/>
        <w:rPr>
          <w:color w:val="auto"/>
          <w:lang w:val="en-US"/>
        </w:rPr>
      </w:pPr>
    </w:p>
    <w:p w14:paraId="08F5DF15" w14:textId="5276E821" w:rsidR="0037044E" w:rsidRDefault="0037044E" w:rsidP="0037044E">
      <w:pPr>
        <w:pStyle w:val="Signature"/>
        <w:ind w:left="0"/>
        <w:jc w:val="center"/>
        <w:rPr>
          <w:color w:val="auto"/>
        </w:rPr>
      </w:pPr>
      <w:r w:rsidRPr="0037044E">
        <w:rPr>
          <w:color w:val="auto"/>
        </w:rPr>
        <w:drawing>
          <wp:inline distT="0" distB="0" distL="0" distR="0" wp14:anchorId="79F34802" wp14:editId="7BCC27F7">
            <wp:extent cx="2095792" cy="2048161"/>
            <wp:effectExtent l="0" t="0" r="0" b="9525"/>
            <wp:docPr id="11441793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17935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BAB45" w14:textId="77777777" w:rsidR="000A08D3" w:rsidRDefault="000A08D3" w:rsidP="0037044E">
      <w:pPr>
        <w:pStyle w:val="Signature"/>
        <w:ind w:left="0"/>
        <w:jc w:val="center"/>
        <w:rPr>
          <w:color w:val="auto"/>
        </w:rPr>
      </w:pPr>
    </w:p>
    <w:p w14:paraId="20BC22C8" w14:textId="207B6C84" w:rsidR="00693B5A" w:rsidRDefault="00420520" w:rsidP="00693B5A">
      <w:pPr>
        <w:pStyle w:val="Signature"/>
        <w:numPr>
          <w:ilvl w:val="0"/>
          <w:numId w:val="4"/>
        </w:numPr>
        <w:rPr>
          <w:color w:val="auto"/>
        </w:rPr>
      </w:pPr>
      <w:proofErr w:type="spellStart"/>
      <w:r>
        <w:rPr>
          <w:color w:val="auto"/>
        </w:rPr>
        <w:t>Monthly</w:t>
      </w:r>
      <w:proofErr w:type="spellEnd"/>
      <w:r w:rsidR="00693B5A">
        <w:rPr>
          <w:color w:val="auto"/>
        </w:rPr>
        <w:t xml:space="preserve"> Trend of </w:t>
      </w:r>
      <w:proofErr w:type="spellStart"/>
      <w:r w:rsidR="00693B5A">
        <w:rPr>
          <w:color w:val="auto"/>
        </w:rPr>
        <w:t>orders</w:t>
      </w:r>
      <w:proofErr w:type="spellEnd"/>
      <w:r w:rsidR="00693B5A">
        <w:rPr>
          <w:color w:val="auto"/>
        </w:rPr>
        <w:t xml:space="preserve"> </w:t>
      </w:r>
    </w:p>
    <w:p w14:paraId="6C8F115E" w14:textId="22BC9A5C" w:rsidR="00693B5A" w:rsidRPr="0037044E" w:rsidRDefault="00693B5A" w:rsidP="00693B5A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420520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Month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count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distinct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order_id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totalorders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   </w:t>
      </w:r>
    </w:p>
    <w:p w14:paraId="479A44A0" w14:textId="77777777" w:rsidR="00693B5A" w:rsidRPr="0037044E" w:rsidRDefault="00693B5A" w:rsidP="00693B5A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0447832C" w14:textId="0A5C9E5D" w:rsidR="00693B5A" w:rsidRPr="0037044E" w:rsidRDefault="00693B5A" w:rsidP="00693B5A">
      <w:pPr>
        <w:pStyle w:val="Signature"/>
        <w:ind w:left="0"/>
        <w:rPr>
          <w:color w:val="auto"/>
          <w:lang w:val="en-US"/>
        </w:rPr>
      </w:pP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Group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37044E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by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37044E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DATENAME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gramEnd"/>
      <w:r w:rsidR="00420520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Month</w:t>
      </w:r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37044E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order_date</w:t>
      </w:r>
      <w:proofErr w:type="spellEnd"/>
      <w:r w:rsidRPr="0037044E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4116BF78" w14:textId="77777777" w:rsidR="00693B5A" w:rsidRPr="00693B5A" w:rsidRDefault="00693B5A" w:rsidP="00693B5A">
      <w:pPr>
        <w:pStyle w:val="Signature"/>
        <w:ind w:left="0"/>
        <w:rPr>
          <w:color w:val="auto"/>
          <w:lang w:val="en-US"/>
        </w:rPr>
      </w:pPr>
    </w:p>
    <w:p w14:paraId="1E6EFDA5" w14:textId="77777777" w:rsidR="00693B5A" w:rsidRPr="00693B5A" w:rsidRDefault="00693B5A" w:rsidP="0037044E">
      <w:pPr>
        <w:pStyle w:val="Signature"/>
        <w:ind w:left="0"/>
        <w:jc w:val="center"/>
        <w:rPr>
          <w:color w:val="auto"/>
          <w:lang w:val="en-US"/>
        </w:rPr>
      </w:pPr>
    </w:p>
    <w:p w14:paraId="223AF13B" w14:textId="63D44841" w:rsidR="00693B5A" w:rsidRDefault="00693B5A" w:rsidP="0037044E">
      <w:pPr>
        <w:pStyle w:val="Signature"/>
        <w:ind w:left="0"/>
        <w:jc w:val="center"/>
        <w:rPr>
          <w:color w:val="auto"/>
        </w:rPr>
      </w:pPr>
      <w:r w:rsidRPr="00693B5A">
        <w:rPr>
          <w:color w:val="auto"/>
        </w:rPr>
        <w:drawing>
          <wp:inline distT="0" distB="0" distL="0" distR="0" wp14:anchorId="61E4DF72" wp14:editId="63B0CC50">
            <wp:extent cx="907992" cy="1482436"/>
            <wp:effectExtent l="0" t="0" r="6985" b="3810"/>
            <wp:docPr id="22577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770049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3056" cy="1490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D76E" w14:textId="1267177B" w:rsidR="001C14B7" w:rsidRPr="00074B02" w:rsidRDefault="00074B02" w:rsidP="00074B02">
      <w:pPr>
        <w:pStyle w:val="Signature"/>
        <w:numPr>
          <w:ilvl w:val="0"/>
          <w:numId w:val="4"/>
        </w:numPr>
        <w:rPr>
          <w:color w:val="auto"/>
          <w:lang w:val="en-US"/>
        </w:rPr>
      </w:pPr>
      <w:r w:rsidRPr="00074B02">
        <w:rPr>
          <w:color w:val="auto"/>
          <w:lang w:val="en-US"/>
        </w:rPr>
        <w:t>Percentages of sales per c</w:t>
      </w:r>
      <w:r>
        <w:rPr>
          <w:color w:val="auto"/>
          <w:lang w:val="en-US"/>
        </w:rPr>
        <w:t>ategory</w:t>
      </w:r>
    </w:p>
    <w:p w14:paraId="02A09B70" w14:textId="77777777" w:rsidR="001C14B7" w:rsidRPr="001C14B7" w:rsidRDefault="001C14B7" w:rsidP="001C14B7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pizza_category</w:t>
      </w:r>
      <w:proofErr w:type="spellEnd"/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gramStart"/>
      <w:r w:rsidRPr="001C14B7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)*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100 </w:t>
      </w:r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/</w:t>
      </w: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 xml:space="preserve"> </w:t>
      </w:r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1C14B7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</w:p>
    <w:p w14:paraId="6677D08E" w14:textId="77777777" w:rsidR="001C14B7" w:rsidRPr="001C14B7" w:rsidRDefault="001C14B7" w:rsidP="001C14B7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lastRenderedPageBreak/>
        <w:t>from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</w:t>
      </w:r>
      <w:proofErr w:type="gram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sales</w:t>
      </w:r>
      <w:proofErr w:type="spellEnd"/>
      <w:r w:rsidRPr="001C14B7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 </w:t>
      </w: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proofErr w:type="gramEnd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TotalPrice</w:t>
      </w:r>
      <w:proofErr w:type="spellEnd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1D88D29F" w14:textId="77777777" w:rsidR="001C14B7" w:rsidRPr="001C14B7" w:rsidRDefault="001C14B7" w:rsidP="001C14B7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</w:p>
    <w:p w14:paraId="2504F1FC" w14:textId="77777777" w:rsidR="001C14B7" w:rsidRPr="001C14B7" w:rsidRDefault="001C14B7" w:rsidP="001C14B7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1C14B7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1C14B7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</w:p>
    <w:p w14:paraId="172E4F21" w14:textId="49C40A51" w:rsidR="001C14B7" w:rsidRDefault="001C14B7" w:rsidP="001C14B7">
      <w:pPr>
        <w:pStyle w:val="Signature"/>
        <w:ind w:lef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group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5E57CB8A" w14:textId="77777777" w:rsidR="00074B02" w:rsidRDefault="00074B02" w:rsidP="001C14B7">
      <w:pPr>
        <w:pStyle w:val="Signature"/>
        <w:ind w:left="0"/>
        <w:rPr>
          <w:rFonts w:ascii="Consolas" w:eastAsiaTheme="minorEastAsia" w:hAnsi="Consolas" w:cs="Consolas"/>
          <w:color w:val="000000"/>
          <w:kern w:val="0"/>
          <w:sz w:val="19"/>
          <w:szCs w:val="19"/>
        </w:rPr>
      </w:pPr>
    </w:p>
    <w:p w14:paraId="48BED58F" w14:textId="4DF11FA9" w:rsidR="00074B02" w:rsidRDefault="00074B02" w:rsidP="00074B02">
      <w:pPr>
        <w:pStyle w:val="Signature"/>
        <w:ind w:left="0"/>
        <w:jc w:val="center"/>
        <w:rPr>
          <w:color w:val="auto"/>
        </w:rPr>
      </w:pPr>
      <w:r w:rsidRPr="00074B02">
        <w:rPr>
          <w:color w:val="auto"/>
        </w:rPr>
        <w:drawing>
          <wp:inline distT="0" distB="0" distL="0" distR="0" wp14:anchorId="36586A9D" wp14:editId="78FEE92A">
            <wp:extent cx="2924583" cy="1505160"/>
            <wp:effectExtent l="0" t="0" r="9525" b="0"/>
            <wp:docPr id="9564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2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C7320" w14:textId="77777777" w:rsidR="000A08D3" w:rsidRDefault="000A08D3" w:rsidP="00074B02">
      <w:pPr>
        <w:pStyle w:val="Signature"/>
        <w:ind w:left="0"/>
        <w:jc w:val="center"/>
        <w:rPr>
          <w:color w:val="auto"/>
        </w:rPr>
      </w:pPr>
    </w:p>
    <w:p w14:paraId="527C92C6" w14:textId="23E8AED1" w:rsidR="000A08D3" w:rsidRPr="000A08D3" w:rsidRDefault="000A08D3" w:rsidP="000A08D3">
      <w:pPr>
        <w:pStyle w:val="Signature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Top 5 pizzas by revenue </w:t>
      </w:r>
    </w:p>
    <w:p w14:paraId="1017988A" w14:textId="77777777" w:rsidR="000A08D3" w:rsidRPr="000A08D3" w:rsidRDefault="000A08D3" w:rsidP="000A08D3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select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TOP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5 </w:t>
      </w:r>
      <w:proofErr w:type="spellStart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  <w:r w:rsidRPr="000A08D3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,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A08D3">
        <w:rPr>
          <w:rFonts w:ascii="Consolas" w:eastAsiaTheme="minorEastAsia" w:hAnsi="Consolas" w:cs="Consolas"/>
          <w:color w:val="FF00FF"/>
          <w:kern w:val="0"/>
          <w:sz w:val="19"/>
          <w:szCs w:val="19"/>
          <w:lang w:val="en-US"/>
        </w:rPr>
        <w:t>Sum</w:t>
      </w:r>
      <w:r w:rsidRPr="000A08D3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(</w:t>
      </w:r>
      <w:proofErr w:type="spellStart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total_price</w:t>
      </w:r>
      <w:proofErr w:type="spellEnd"/>
      <w:r w:rsidRPr="000A08D3">
        <w:rPr>
          <w:rFonts w:ascii="Consolas" w:eastAsiaTheme="minorEastAsia" w:hAnsi="Consolas" w:cs="Consolas"/>
          <w:color w:val="808080"/>
          <w:kern w:val="0"/>
          <w:sz w:val="19"/>
          <w:szCs w:val="19"/>
          <w:lang w:val="en-US"/>
        </w:rPr>
        <w:t>)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as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TotalRevenue</w:t>
      </w:r>
      <w:proofErr w:type="spellEnd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74439B1B" w14:textId="77777777" w:rsidR="000A08D3" w:rsidRPr="000A08D3" w:rsidRDefault="000A08D3" w:rsidP="000A08D3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from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pizza_sales</w:t>
      </w:r>
      <w:proofErr w:type="spellEnd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</w:p>
    <w:p w14:paraId="60A244C1" w14:textId="77777777" w:rsidR="000A08D3" w:rsidRPr="000A08D3" w:rsidRDefault="000A08D3" w:rsidP="000A08D3">
      <w:pPr>
        <w:autoSpaceDE w:val="0"/>
        <w:autoSpaceDN w:val="0"/>
        <w:adjustRightInd w:val="0"/>
        <w:spacing w:before="0" w:after="0"/>
        <w:ind w:left="0" w:right="0"/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</w:pP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group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r w:rsidRPr="000A08D3">
        <w:rPr>
          <w:rFonts w:ascii="Consolas" w:eastAsiaTheme="minorEastAsia" w:hAnsi="Consolas" w:cs="Consolas"/>
          <w:color w:val="0000FF"/>
          <w:kern w:val="0"/>
          <w:sz w:val="19"/>
          <w:szCs w:val="19"/>
          <w:lang w:val="en-US"/>
        </w:rPr>
        <w:t>by</w:t>
      </w:r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0A08D3">
        <w:rPr>
          <w:rFonts w:ascii="Consolas" w:eastAsiaTheme="minorEastAsia" w:hAnsi="Consolas" w:cs="Consolas"/>
          <w:color w:val="000000"/>
          <w:kern w:val="0"/>
          <w:sz w:val="19"/>
          <w:szCs w:val="19"/>
          <w:lang w:val="en-US"/>
        </w:rPr>
        <w:t>pizza_name</w:t>
      </w:r>
      <w:proofErr w:type="spellEnd"/>
    </w:p>
    <w:p w14:paraId="3085BFAD" w14:textId="4C349A52" w:rsidR="000A08D3" w:rsidRDefault="000A08D3" w:rsidP="000A08D3">
      <w:pPr>
        <w:pStyle w:val="Signature"/>
        <w:ind w:left="0"/>
        <w:rPr>
          <w:color w:val="auto"/>
        </w:rPr>
      </w:pPr>
      <w:proofErr w:type="spellStart"/>
      <w:proofErr w:type="gramStart"/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order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>TotalRevenue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kern w:val="0"/>
          <w:sz w:val="19"/>
          <w:szCs w:val="19"/>
        </w:rPr>
        <w:t>DESC</w:t>
      </w:r>
    </w:p>
    <w:p w14:paraId="48279CAA" w14:textId="77777777" w:rsidR="000A08D3" w:rsidRDefault="000A08D3" w:rsidP="00074B02">
      <w:pPr>
        <w:pStyle w:val="Signature"/>
        <w:ind w:left="0"/>
        <w:jc w:val="center"/>
        <w:rPr>
          <w:color w:val="auto"/>
        </w:rPr>
      </w:pPr>
    </w:p>
    <w:p w14:paraId="74A9BF97" w14:textId="77777777" w:rsidR="000A08D3" w:rsidRDefault="000A08D3" w:rsidP="00074B02">
      <w:pPr>
        <w:pStyle w:val="Signature"/>
        <w:ind w:left="0"/>
        <w:jc w:val="center"/>
        <w:rPr>
          <w:color w:val="auto"/>
        </w:rPr>
      </w:pPr>
    </w:p>
    <w:p w14:paraId="2E55B802" w14:textId="13EC362A" w:rsidR="000A08D3" w:rsidRPr="00FD50FF" w:rsidRDefault="000A08D3" w:rsidP="00074B02">
      <w:pPr>
        <w:pStyle w:val="Signature"/>
        <w:ind w:left="0"/>
        <w:jc w:val="center"/>
        <w:rPr>
          <w:color w:val="auto"/>
        </w:rPr>
      </w:pPr>
      <w:r w:rsidRPr="000A08D3">
        <w:rPr>
          <w:color w:val="auto"/>
        </w:rPr>
        <w:drawing>
          <wp:inline distT="0" distB="0" distL="0" distR="0" wp14:anchorId="67E6964A" wp14:editId="3C38D5E3">
            <wp:extent cx="3143689" cy="1448002"/>
            <wp:effectExtent l="0" t="0" r="0" b="0"/>
            <wp:docPr id="1217827032" name="Picture 1" descr="A screenshot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827032" name="Picture 1" descr="A screenshot of a menu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08D3" w:rsidRPr="00FD50FF" w:rsidSect="00CF7CA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ED4B8C" w14:textId="77777777" w:rsidR="00415C0E" w:rsidRDefault="00415C0E" w:rsidP="00A66B18">
      <w:pPr>
        <w:spacing w:before="0" w:after="0"/>
      </w:pPr>
      <w:r>
        <w:separator/>
      </w:r>
    </w:p>
  </w:endnote>
  <w:endnote w:type="continuationSeparator" w:id="0">
    <w:p w14:paraId="40A74213" w14:textId="77777777" w:rsidR="00415C0E" w:rsidRDefault="00415C0E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A2270" w14:textId="77777777" w:rsidR="00415C0E" w:rsidRDefault="00415C0E" w:rsidP="00A66B18">
      <w:pPr>
        <w:spacing w:before="0" w:after="0"/>
      </w:pPr>
      <w:r>
        <w:separator/>
      </w:r>
    </w:p>
  </w:footnote>
  <w:footnote w:type="continuationSeparator" w:id="0">
    <w:p w14:paraId="3FF0BCFC" w14:textId="77777777" w:rsidR="00415C0E" w:rsidRDefault="00415C0E" w:rsidP="00A66B18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8F7EBE"/>
    <w:multiLevelType w:val="hybridMultilevel"/>
    <w:tmpl w:val="9AE6E1CC"/>
    <w:lvl w:ilvl="0" w:tplc="07DE46B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C2457F"/>
    <w:multiLevelType w:val="hybridMultilevel"/>
    <w:tmpl w:val="0E5A0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34183"/>
    <w:multiLevelType w:val="hybridMultilevel"/>
    <w:tmpl w:val="3E14F298"/>
    <w:lvl w:ilvl="0" w:tplc="9C4A66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15B2851"/>
    <w:multiLevelType w:val="hybridMultilevel"/>
    <w:tmpl w:val="0E5A06C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AB3A63"/>
    <w:multiLevelType w:val="hybridMultilevel"/>
    <w:tmpl w:val="E430C43A"/>
    <w:lvl w:ilvl="0" w:tplc="5986E6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4667089">
    <w:abstractNumId w:val="4"/>
  </w:num>
  <w:num w:numId="2" w16cid:durableId="2078629470">
    <w:abstractNumId w:val="0"/>
  </w:num>
  <w:num w:numId="3" w16cid:durableId="997075318">
    <w:abstractNumId w:val="2"/>
  </w:num>
  <w:num w:numId="4" w16cid:durableId="641615262">
    <w:abstractNumId w:val="3"/>
  </w:num>
  <w:num w:numId="5" w16cid:durableId="15536885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0FF"/>
    <w:rsid w:val="00030C2F"/>
    <w:rsid w:val="0005286E"/>
    <w:rsid w:val="00074B02"/>
    <w:rsid w:val="00083BAA"/>
    <w:rsid w:val="000A08D3"/>
    <w:rsid w:val="0010680C"/>
    <w:rsid w:val="00152B0B"/>
    <w:rsid w:val="00167675"/>
    <w:rsid w:val="001766D6"/>
    <w:rsid w:val="00192419"/>
    <w:rsid w:val="001C14B7"/>
    <w:rsid w:val="001C270D"/>
    <w:rsid w:val="001E2320"/>
    <w:rsid w:val="00214E28"/>
    <w:rsid w:val="00352B81"/>
    <w:rsid w:val="0037044E"/>
    <w:rsid w:val="00394757"/>
    <w:rsid w:val="003A0150"/>
    <w:rsid w:val="003E1EB9"/>
    <w:rsid w:val="003E24DF"/>
    <w:rsid w:val="0041428F"/>
    <w:rsid w:val="00415C0E"/>
    <w:rsid w:val="00420520"/>
    <w:rsid w:val="004A2B0D"/>
    <w:rsid w:val="00516814"/>
    <w:rsid w:val="005C2210"/>
    <w:rsid w:val="00615018"/>
    <w:rsid w:val="0062123A"/>
    <w:rsid w:val="00646E75"/>
    <w:rsid w:val="00693B5A"/>
    <w:rsid w:val="006F6F10"/>
    <w:rsid w:val="00721367"/>
    <w:rsid w:val="00755544"/>
    <w:rsid w:val="00783E79"/>
    <w:rsid w:val="007B5AE8"/>
    <w:rsid w:val="007F5192"/>
    <w:rsid w:val="00831721"/>
    <w:rsid w:val="00862A06"/>
    <w:rsid w:val="00884FDC"/>
    <w:rsid w:val="00A26FE7"/>
    <w:rsid w:val="00A66B18"/>
    <w:rsid w:val="00A6783B"/>
    <w:rsid w:val="00A96CF8"/>
    <w:rsid w:val="00AA089B"/>
    <w:rsid w:val="00AE1388"/>
    <w:rsid w:val="00AF3982"/>
    <w:rsid w:val="00B50294"/>
    <w:rsid w:val="00B57D6E"/>
    <w:rsid w:val="00B93312"/>
    <w:rsid w:val="00C1609F"/>
    <w:rsid w:val="00C701F7"/>
    <w:rsid w:val="00C70786"/>
    <w:rsid w:val="00CF7CAF"/>
    <w:rsid w:val="00D10958"/>
    <w:rsid w:val="00D66593"/>
    <w:rsid w:val="00DE6DA2"/>
    <w:rsid w:val="00DF2D30"/>
    <w:rsid w:val="00E4786A"/>
    <w:rsid w:val="00E55D74"/>
    <w:rsid w:val="00E6540C"/>
    <w:rsid w:val="00E75F6A"/>
    <w:rsid w:val="00E81E2A"/>
    <w:rsid w:val="00EE0952"/>
    <w:rsid w:val="00FD50FF"/>
    <w:rsid w:val="00FE0F43"/>
    <w:rsid w:val="00FE3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CE6F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ire">
    <w:name w:val="Destinataire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unhideWhenUsed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paragraph" w:customStyle="1" w:styleId="Coordonnes">
    <w:name w:val="Coordonnées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Heading2Char">
    <w:name w:val="Heading 2 Char"/>
    <w:basedOn w:val="DefaultParagraphFont"/>
    <w:link w:val="Heading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Normal"/>
    <w:next w:val="Normal"/>
    <w:link w:val="Caractredelog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actredelogo">
    <w:name w:val="Caractère de logo"/>
    <w:basedOn w:val="DefaultParagraphFon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paragraph" w:styleId="ListParagraph">
    <w:name w:val="List Paragraph"/>
    <w:basedOn w:val="Normal"/>
    <w:uiPriority w:val="34"/>
    <w:semiHidden/>
    <w:rsid w:val="00FD50FF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-pc\AppData\Local\Microsoft\Office\16.0\DTS\fr-FR%7b71990768-B17C-424C-B460-E4F1C27BB4FF%7d\%7b4E1C0A2E-3D0D-4308-BA60-B1ADA4F89151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{4E1C0A2E-3D0D-4308-BA60-B1ADA4F89151}tf56348247_win32</Template>
  <TotalTime>0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2024-08-05T10:14:00Z</dcterms:created>
  <dcterms:modified xsi:type="dcterms:W3CDTF">2024-08-07T10:16:00Z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